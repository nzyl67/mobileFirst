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/>
    <w:p w:rsidR="00CA28E8" w:rsidRDefault="00CA28E8" w:rsidP="00CA28E8">
      <w:pPr>
        <w:jc w:val="center"/>
      </w:pPr>
      <w:r>
        <w:rPr>
          <w:b/>
          <w:sz w:val="44"/>
          <w:szCs w:val="44"/>
        </w:rPr>
        <w:t>Android Developer Workstation Setup</w:t>
      </w:r>
    </w:p>
    <w:p w:rsidR="00CA28E8" w:rsidRDefault="00CA28E8" w:rsidP="00CA28E8"/>
    <w:p w:rsidR="00CA28E8" w:rsidRDefault="00CA28E8" w:rsidP="00CA28E8">
      <w:pPr>
        <w:pageBreakBefore/>
      </w:pPr>
    </w:p>
    <w:p w:rsidR="00CA28E8" w:rsidRDefault="00CA28E8" w:rsidP="00CA28E8">
      <w:pPr>
        <w:sectPr w:rsidR="00CA28E8">
          <w:footerReference w:type="default" r:id="rId7"/>
          <w:pgSz w:w="12240" w:h="15840"/>
          <w:pgMar w:top="1440" w:right="1008" w:bottom="1440" w:left="1008" w:header="720" w:footer="720" w:gutter="0"/>
          <w:cols w:space="720"/>
          <w:titlePg/>
          <w:docGrid w:linePitch="360"/>
        </w:sectPr>
      </w:pPr>
    </w:p>
    <w:p w:rsidR="00E54760" w:rsidRDefault="00CA28E8">
      <w:pPr>
        <w:pStyle w:val="TOC1"/>
        <w:tabs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E54760">
        <w:rPr>
          <w:noProof/>
        </w:rPr>
        <w:t>Android Developer Workstation Setup</w:t>
      </w:r>
      <w:r w:rsidR="00E54760">
        <w:rPr>
          <w:noProof/>
        </w:rPr>
        <w:tab/>
      </w:r>
      <w:r w:rsidR="00E54760">
        <w:rPr>
          <w:noProof/>
        </w:rPr>
        <w:fldChar w:fldCharType="begin"/>
      </w:r>
      <w:r w:rsidR="00E54760">
        <w:rPr>
          <w:noProof/>
        </w:rPr>
        <w:instrText xml:space="preserve"> PAGEREF _Toc436988811 \h </w:instrText>
      </w:r>
      <w:r w:rsidR="00E54760">
        <w:rPr>
          <w:noProof/>
        </w:rPr>
      </w:r>
      <w:r w:rsidR="00E54760">
        <w:rPr>
          <w:noProof/>
        </w:rPr>
        <w:fldChar w:fldCharType="separate"/>
      </w:r>
      <w:r w:rsidR="00E54760">
        <w:rPr>
          <w:noProof/>
        </w:rPr>
        <w:t>3</w:t>
      </w:r>
      <w:r w:rsidR="00E54760"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Android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Git and Setup Account on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4760" w:rsidRDefault="00E54760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Sublime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_Toc436988814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28E8" w:rsidRDefault="00CA28E8" w:rsidP="00CA28E8">
      <w:pPr>
        <w:pStyle w:val="TOC2"/>
        <w:tabs>
          <w:tab w:val="right" w:leader="dot" w:pos="10224"/>
        </w:tabs>
        <w:sectPr w:rsidR="00CA28E8">
          <w:type w:val="continuous"/>
          <w:pgSz w:w="12240" w:h="15840"/>
          <w:pgMar w:top="1440" w:right="1008" w:bottom="1440" w:left="1008" w:header="720" w:footer="720" w:gutter="0"/>
          <w:cols w:space="720"/>
          <w:docGrid w:linePitch="360"/>
        </w:sectPr>
      </w:pPr>
      <w:r>
        <w:fldChar w:fldCharType="end"/>
      </w:r>
    </w:p>
    <w:p w:rsidR="00CA28E8" w:rsidRDefault="00CA28E8" w:rsidP="00CA28E8">
      <w:pPr>
        <w:pageBreakBefore/>
        <w:tabs>
          <w:tab w:val="right" w:leader="dot" w:pos="10214"/>
        </w:tabs>
      </w:pPr>
    </w:p>
    <w:p w:rsidR="00CA28E8" w:rsidRDefault="00CA28E8" w:rsidP="00CA28E8">
      <w:pPr>
        <w:pStyle w:val="Heading1"/>
        <w:jc w:val="center"/>
      </w:pPr>
      <w:bookmarkStart w:id="0" w:name="_Toc436988811"/>
      <w:r>
        <w:t>Android Developer Workstation Setup</w:t>
      </w:r>
      <w:bookmarkEnd w:id="0"/>
    </w:p>
    <w:p w:rsidR="00CA28E8" w:rsidRDefault="00CA28E8" w:rsidP="00CA28E8"/>
    <w:p w:rsidR="00CA28E8" w:rsidRPr="005E319F" w:rsidRDefault="00CA28E8" w:rsidP="00CA28E8">
      <w:r>
        <w:t>Instructions below are for setting up an Android Developer environment on a Windows box.</w:t>
      </w:r>
    </w:p>
    <w:p w:rsidR="00CA28E8" w:rsidRDefault="00CA28E8" w:rsidP="00CA28E8"/>
    <w:p w:rsidR="00CA28E8" w:rsidRDefault="00CA28E8" w:rsidP="00CA28E8">
      <w:pPr>
        <w:pStyle w:val="Heading2"/>
        <w:numPr>
          <w:ilvl w:val="0"/>
          <w:numId w:val="3"/>
        </w:numPr>
      </w:pPr>
      <w:bookmarkStart w:id="1" w:name="_Toc436988812"/>
      <w:r>
        <w:t>Install Android Studio</w:t>
      </w:r>
      <w:bookmarkEnd w:id="1"/>
    </w:p>
    <w:p w:rsidR="00CA28E8" w:rsidRDefault="00CA28E8" w:rsidP="00CA28E8">
      <w:r>
        <w:t xml:space="preserve">See instructions at … </w:t>
      </w:r>
      <w:proofErr w:type="spellStart"/>
      <w:r>
        <w:t>xxxxx</w:t>
      </w:r>
      <w:proofErr w:type="spellEnd"/>
    </w:p>
    <w:p w:rsidR="00CA28E8" w:rsidRDefault="00CA28E8" w:rsidP="00CA28E8"/>
    <w:p w:rsidR="00CA28E8" w:rsidRDefault="00CA28E8" w:rsidP="00CA28E8">
      <w:pPr>
        <w:pStyle w:val="Heading2"/>
        <w:numPr>
          <w:ilvl w:val="0"/>
          <w:numId w:val="3"/>
        </w:numPr>
      </w:pPr>
      <w:bookmarkStart w:id="2" w:name="_Toc436988813"/>
      <w:r>
        <w:t xml:space="preserve">Install </w:t>
      </w:r>
      <w:proofErr w:type="spellStart"/>
      <w:r>
        <w:t>Git</w:t>
      </w:r>
      <w:proofErr w:type="spellEnd"/>
      <w:r>
        <w:t xml:space="preserve"> and Setup Account on GitHub</w:t>
      </w:r>
      <w:bookmarkEnd w:id="2"/>
    </w:p>
    <w:p w:rsidR="00D379C2" w:rsidRDefault="006A79B4" w:rsidP="00D379C2">
      <w:r>
        <w:t xml:space="preserve">See instructions on GitHub at … </w:t>
      </w:r>
      <w:proofErr w:type="spellStart"/>
      <w:r w:rsidRPr="006A79B4">
        <w:t>mobileFirst</w:t>
      </w:r>
      <w:proofErr w:type="spellEnd"/>
      <w:r w:rsidRPr="006A79B4">
        <w:t>/</w:t>
      </w:r>
      <w:proofErr w:type="spellStart"/>
      <w:r w:rsidRPr="006A79B4">
        <w:t>doco</w:t>
      </w:r>
      <w:proofErr w:type="spellEnd"/>
      <w:r w:rsidRPr="006A79B4">
        <w:t>/</w:t>
      </w:r>
      <w:proofErr w:type="spellStart"/>
      <w:r w:rsidRPr="006A79B4">
        <w:t>GitAndGitHub</w:t>
      </w:r>
      <w:proofErr w:type="spellEnd"/>
      <w:r w:rsidRPr="006A79B4">
        <w:t>/Install_and_Config_Git_GitHub.docx</w:t>
      </w:r>
      <w:r>
        <w:t xml:space="preserve"> </w:t>
      </w:r>
    </w:p>
    <w:p w:rsidR="00D379C2" w:rsidRDefault="00D379C2" w:rsidP="00D379C2"/>
    <w:p w:rsidR="00D379C2" w:rsidRDefault="00D379C2" w:rsidP="00D379C2">
      <w:pPr>
        <w:pStyle w:val="Heading2"/>
        <w:numPr>
          <w:ilvl w:val="0"/>
          <w:numId w:val="3"/>
        </w:numPr>
      </w:pPr>
      <w:bookmarkStart w:id="3" w:name="_Toc436988814"/>
      <w:r>
        <w:t>Install Sublime Text</w:t>
      </w:r>
      <w:bookmarkEnd w:id="3"/>
    </w:p>
    <w:p w:rsidR="00D379C2" w:rsidRDefault="00D379C2" w:rsidP="00D379C2">
      <w:r>
        <w:t xml:space="preserve">See instructions </w:t>
      </w:r>
      <w:r w:rsidR="006A79B4">
        <w:t xml:space="preserve">on GitHub </w:t>
      </w:r>
      <w:r>
        <w:t xml:space="preserve">at … </w:t>
      </w:r>
      <w:r w:rsidR="006A79B4" w:rsidRPr="006A79B4">
        <w:t>mobileFirst/doco/SublimeText/Install_and_Config_Sublime_Text.docx</w:t>
      </w:r>
      <w:r w:rsidR="006A79B4">
        <w:t xml:space="preserve"> </w:t>
      </w:r>
      <w:bookmarkStart w:id="4" w:name="_GoBack"/>
      <w:bookmarkEnd w:id="4"/>
    </w:p>
    <w:p w:rsidR="00D379C2" w:rsidRPr="00D379C2" w:rsidRDefault="00D379C2" w:rsidP="00D379C2"/>
    <w:p w:rsidR="00D379C2" w:rsidRPr="00D379C2" w:rsidRDefault="00D379C2" w:rsidP="00D379C2"/>
    <w:sectPr w:rsidR="00D379C2" w:rsidRPr="00D379C2">
      <w:type w:val="continuous"/>
      <w:pgSz w:w="12240" w:h="15840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71" w:rsidRDefault="005A7E71">
      <w:pPr>
        <w:spacing w:before="0"/>
      </w:pPr>
      <w:r>
        <w:separator/>
      </w:r>
    </w:p>
  </w:endnote>
  <w:endnote w:type="continuationSeparator" w:id="0">
    <w:p w:rsidR="005A7E71" w:rsidRDefault="005A7E7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33" w:rsidRDefault="00413AD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71" w:rsidRDefault="005A7E71">
      <w:pPr>
        <w:spacing w:before="0"/>
      </w:pPr>
      <w:r>
        <w:separator/>
      </w:r>
    </w:p>
  </w:footnote>
  <w:footnote w:type="continuationSeparator" w:id="0">
    <w:p w:rsidR="005A7E71" w:rsidRDefault="005A7E7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D"/>
    <w:multiLevelType w:val="multi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E"/>
    <w:multiLevelType w:val="singleLevel"/>
    <w:tmpl w:val="0000000E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F"/>
    <w:multiLevelType w:val="singleLevel"/>
    <w:tmpl w:val="0000000F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2EC90DEA"/>
    <w:multiLevelType w:val="hybridMultilevel"/>
    <w:tmpl w:val="14BC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12"/>
    <w:rsid w:val="00183C4C"/>
    <w:rsid w:val="001F0B12"/>
    <w:rsid w:val="00413ADA"/>
    <w:rsid w:val="005A7E71"/>
    <w:rsid w:val="006A79B4"/>
    <w:rsid w:val="009C6756"/>
    <w:rsid w:val="00B96F77"/>
    <w:rsid w:val="00C84E63"/>
    <w:rsid w:val="00CA28E8"/>
    <w:rsid w:val="00D379C2"/>
    <w:rsid w:val="00E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47B49-A5F5-4D0A-80C6-17905D6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8E8"/>
    <w:pPr>
      <w:suppressAutoHyphens/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CA28E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A28E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8E8"/>
    <w:rPr>
      <w:rFonts w:ascii="Arial" w:eastAsia="Batang" w:hAnsi="Arial" w:cs="Arial"/>
      <w:b/>
      <w:bCs/>
      <w:kern w:val="1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CA28E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styleId="Hyperlink">
    <w:name w:val="Hyperlink"/>
    <w:rsid w:val="00CA28E8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A28E8"/>
  </w:style>
  <w:style w:type="paragraph" w:styleId="TOC2">
    <w:name w:val="toc 2"/>
    <w:basedOn w:val="Normal"/>
    <w:next w:val="Normal"/>
    <w:uiPriority w:val="39"/>
    <w:rsid w:val="00CA28E8"/>
    <w:pPr>
      <w:ind w:left="240"/>
    </w:pPr>
  </w:style>
  <w:style w:type="paragraph" w:styleId="Footer">
    <w:name w:val="footer"/>
    <w:basedOn w:val="Normal"/>
    <w:link w:val="FooterChar"/>
    <w:rsid w:val="00CA28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A28E8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5476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54760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Dan</dc:creator>
  <cp:keywords/>
  <dc:description/>
  <cp:lastModifiedBy>Scott, Dan</cp:lastModifiedBy>
  <cp:revision>5</cp:revision>
  <dcterms:created xsi:type="dcterms:W3CDTF">2015-12-04T14:58:00Z</dcterms:created>
  <dcterms:modified xsi:type="dcterms:W3CDTF">2015-12-04T16:24:00Z</dcterms:modified>
</cp:coreProperties>
</file>